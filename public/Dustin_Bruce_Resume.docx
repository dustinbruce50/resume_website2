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contactsection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BE7769" w14:paraId="4E8B5F01" w14:textId="77777777">
        <w:trPr>
          <w:tblCellSpacing w:w="0" w:type="dxa"/>
        </w:trPr>
        <w:tc>
          <w:tcPr>
            <w:tcW w:w="12240" w:type="dxa"/>
            <w:tcBorders>
              <w:bottom w:val="single" w:sz="8" w:space="0" w:color="0C6BA1"/>
            </w:tcBorders>
            <w:shd w:val="clear" w:color="auto" w:fill="CEE1EC"/>
            <w:tcMar>
              <w:top w:w="600" w:type="dxa"/>
              <w:left w:w="0" w:type="dxa"/>
              <w:bottom w:w="200" w:type="dxa"/>
              <w:right w:w="0" w:type="dxa"/>
            </w:tcMar>
            <w:vAlign w:val="bottom"/>
            <w:hideMark/>
          </w:tcPr>
          <w:p w14:paraId="04F4A406" w14:textId="6107C773" w:rsidR="00BE7769" w:rsidRDefault="00602629">
            <w:pPr>
              <w:pStyle w:val="documentaddress"/>
              <w:ind w:left="600" w:right="600"/>
              <w:jc w:val="center"/>
              <w:rPr>
                <w:rStyle w:val="documentcntcSecparagraph"/>
                <w:rFonts w:ascii="Open Sans" w:eastAsia="Open Sans" w:hAnsi="Open Sans" w:cs="Open Sans"/>
                <w:color w:val="000000"/>
              </w:rPr>
            </w:pP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</w:t>
            </w:r>
            <w:r w:rsidR="00000000">
              <w:rPr>
                <w:rStyle w:val="documentaddressspan"/>
                <w:rFonts w:ascii="Open Sans" w:eastAsia="Open Sans" w:hAnsi="Open Sans" w:cs="Open Sans"/>
                <w:color w:val="000000"/>
              </w:rPr>
              <w:t>San Marcos, TX 78666 </w:t>
            </w:r>
            <w:r w:rsidR="00000000"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   | </w:t>
            </w:r>
            <w:proofErr w:type="gramStart"/>
            <w:r w:rsidR="00000000"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 </w:t>
            </w:r>
            <w:r w:rsidR="00000000"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 (</w:t>
            </w:r>
            <w:proofErr w:type="gramEnd"/>
            <w:r w:rsidR="00000000">
              <w:rPr>
                <w:rStyle w:val="documentaddressspan"/>
                <w:rFonts w:ascii="Open Sans" w:eastAsia="Open Sans" w:hAnsi="Open Sans" w:cs="Open Sans"/>
                <w:color w:val="000000"/>
              </w:rPr>
              <w:t>512) 749</w:t>
            </w:r>
            <w:r w:rsidR="00000000">
              <w:rPr>
                <w:rStyle w:val="documentaddressspan"/>
                <w:rFonts w:ascii="Open Sans" w:eastAsia="Open Sans" w:hAnsi="Open Sans" w:cs="Open Sans"/>
                <w:color w:val="000000"/>
              </w:rPr>
              <w:noBreakHyphen/>
              <w:t>3276 </w:t>
            </w:r>
            <w:r w:rsidR="00000000"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   |  </w:t>
            </w:r>
            <w:r w:rsidR="00000000"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 Dustinbruce50@gmail.com  </w:t>
            </w:r>
          </w:p>
          <w:p w14:paraId="38451D8C" w14:textId="77777777" w:rsidR="00BE7769" w:rsidRDefault="00BE7769">
            <w:pPr>
              <w:pStyle w:val="documentcntcSecparagraphParagraph"/>
              <w:pBdr>
                <w:top w:val="none" w:sz="0" w:space="0" w:color="auto"/>
              </w:pBdr>
              <w:spacing w:line="20" w:lineRule="atLeast"/>
              <w:jc w:val="center"/>
              <w:textAlignment w:val="auto"/>
              <w:rPr>
                <w:rStyle w:val="documentcntcSecparagraph"/>
                <w:rFonts w:ascii="Open Sans" w:eastAsia="Open Sans" w:hAnsi="Open Sans" w:cs="Open Sans"/>
                <w:color w:val="000000"/>
                <w:sz w:val="2"/>
                <w:szCs w:val="2"/>
              </w:rPr>
            </w:pPr>
          </w:p>
        </w:tc>
      </w:tr>
    </w:tbl>
    <w:p w14:paraId="53C88D77" w14:textId="77777777" w:rsidR="00BE7769" w:rsidRDefault="00000000">
      <w:pPr>
        <w:spacing w:line="0" w:lineRule="auto"/>
        <w:sectPr w:rsidR="00BE7769">
          <w:headerReference w:type="default" r:id="rId7"/>
          <w:footerReference w:type="default" r:id="rId8"/>
          <w:pgSz w:w="12240" w:h="15840"/>
          <w:pgMar w:top="0" w:right="0" w:bottom="600" w:left="0" w:header="0" w:footer="0" w:gutter="0"/>
          <w:cols w:space="720"/>
        </w:sectPr>
      </w:pPr>
      <w:r>
        <w:rPr>
          <w:color w:val="FFFFFF"/>
          <w:sz w:val="0"/>
        </w:rPr>
        <w:t>.</w:t>
      </w:r>
    </w:p>
    <w:p w14:paraId="4FE801D8" w14:textId="77777777" w:rsidR="00BE7769" w:rsidRDefault="00BE7769">
      <w:pPr>
        <w:spacing w:line="0" w:lineRule="auto"/>
      </w:pPr>
    </w:p>
    <w:p w14:paraId="129B9FBA" w14:textId="77777777" w:rsidR="00BE7769" w:rsidRDefault="00000000">
      <w:pPr>
        <w:pStyle w:val="documentname"/>
        <w:spacing w:before="500" w:after="600"/>
        <w:ind w:left="2340"/>
      </w:pPr>
      <w:r>
        <w:rPr>
          <w:rStyle w:val="span"/>
        </w:rPr>
        <w:t>Dustin</w:t>
      </w:r>
      <w:r>
        <w:t xml:space="preserve"> </w:t>
      </w:r>
      <w:r>
        <w:rPr>
          <w:rStyle w:val="span"/>
        </w:rPr>
        <w:t>Bruce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740"/>
      </w:tblGrid>
      <w:tr w:rsidR="00BE7769" w14:paraId="4E696A54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0C6BA1"/>
            </w:tcBorders>
            <w:shd w:val="clear" w:color="auto" w:fill="CEE1EC"/>
          </w:tcPr>
          <w:p w14:paraId="774B5764" w14:textId="77777777" w:rsidR="00BE7769" w:rsidRDefault="00BE7769"/>
        </w:tc>
        <w:tc>
          <w:tcPr>
            <w:tcW w:w="8740" w:type="dxa"/>
            <w:tcBorders>
              <w:bottom w:val="single" w:sz="8" w:space="0" w:color="0C6BA1"/>
            </w:tcBorders>
          </w:tcPr>
          <w:p w14:paraId="206499B5" w14:textId="77777777" w:rsidR="00BE7769" w:rsidRDefault="00BE7769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690"/>
      </w:tblGrid>
      <w:tr w:rsidR="00BE7769" w14:paraId="73C9B232" w14:textId="77777777">
        <w:tc>
          <w:tcPr>
            <w:tcW w:w="2350" w:type="dxa"/>
            <w:tcMar>
              <w:top w:w="160" w:type="dxa"/>
              <w:left w:w="0" w:type="dxa"/>
              <w:bottom w:w="0" w:type="dxa"/>
              <w:right w:w="45" w:type="dxa"/>
            </w:tcMar>
            <w:hideMark/>
          </w:tcPr>
          <w:p w14:paraId="3D20ED7C" w14:textId="77777777" w:rsidR="00BE7769" w:rsidRDefault="00000000">
            <w:pPr>
              <w:pStyle w:val="documentsectiontitle"/>
              <w:ind w:right="120"/>
              <w:rPr>
                <w:rStyle w:val="documentheading"/>
              </w:rPr>
            </w:pPr>
            <w:r>
              <w:rPr>
                <w:rStyle w:val="documentheading"/>
              </w:rPr>
              <w:t>Professional Summary</w:t>
            </w:r>
          </w:p>
          <w:p w14:paraId="33438723" w14:textId="77777777" w:rsidR="00BE7769" w:rsidRDefault="00BE7769">
            <w:pPr>
              <w:pStyle w:val="documentheadingParagraph"/>
              <w:pBdr>
                <w:right w:val="none" w:sz="0" w:space="0" w:color="auto"/>
              </w:pBdr>
              <w:spacing w:line="280" w:lineRule="atLeast"/>
              <w:ind w:right="120"/>
              <w:textAlignment w:val="auto"/>
              <w:rPr>
                <w:rStyle w:val="document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40A4226E" w14:textId="77777777" w:rsidR="00BE7769" w:rsidRDefault="00000000">
            <w:pPr>
              <w:pStyle w:val="p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Highly motivated computer science graduate seeking entry-level software engineering position to apply technical expertise, problem-solving skills, and passion for software development. Committed to leveraging strong communication, leadership, and visionary abilities to contribute to the success of an innovative software engineering team.</w:t>
            </w:r>
          </w:p>
        </w:tc>
      </w:tr>
    </w:tbl>
    <w:p w14:paraId="1BC61902" w14:textId="77777777" w:rsidR="00BE7769" w:rsidRDefault="00000000">
      <w:pPr>
        <w:pStyle w:val="secspacing"/>
        <w:rPr>
          <w:rFonts w:ascii="Open Sans" w:eastAsia="Open Sans" w:hAnsi="Open Sans" w:cs="Open Sans"/>
          <w:color w:val="020303"/>
        </w:rPr>
      </w:pPr>
      <w:r>
        <w:rPr>
          <w:rFonts w:ascii="Open Sans" w:eastAsia="Open Sans" w:hAnsi="Open Sans" w:cs="Open Sans"/>
          <w:color w:val="020303"/>
        </w:rPr>
        <w:t> 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740"/>
      </w:tblGrid>
      <w:tr w:rsidR="00BE7769" w14:paraId="16800FA7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0C6BA1"/>
            </w:tcBorders>
            <w:shd w:val="clear" w:color="auto" w:fill="CEE1EC"/>
          </w:tcPr>
          <w:p w14:paraId="19BA2A7C" w14:textId="77777777" w:rsidR="00BE7769" w:rsidRDefault="00BE7769"/>
        </w:tc>
        <w:tc>
          <w:tcPr>
            <w:tcW w:w="8740" w:type="dxa"/>
            <w:tcBorders>
              <w:bottom w:val="single" w:sz="8" w:space="0" w:color="0C6BA1"/>
            </w:tcBorders>
          </w:tcPr>
          <w:p w14:paraId="15FC98D6" w14:textId="77777777" w:rsidR="00BE7769" w:rsidRDefault="00BE7769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690"/>
      </w:tblGrid>
      <w:tr w:rsidR="00BE7769" w14:paraId="68449178" w14:textId="77777777">
        <w:tc>
          <w:tcPr>
            <w:tcW w:w="2350" w:type="dxa"/>
            <w:tcMar>
              <w:top w:w="160" w:type="dxa"/>
              <w:left w:w="0" w:type="dxa"/>
              <w:bottom w:w="0" w:type="dxa"/>
              <w:right w:w="45" w:type="dxa"/>
            </w:tcMar>
            <w:hideMark/>
          </w:tcPr>
          <w:p w14:paraId="49E53F33" w14:textId="77777777" w:rsidR="00BE7769" w:rsidRDefault="00000000">
            <w:pPr>
              <w:pStyle w:val="documentsectiontitle"/>
              <w:ind w:right="120"/>
              <w:rPr>
                <w:rStyle w:val="documentheading"/>
              </w:rPr>
            </w:pPr>
            <w:r>
              <w:rPr>
                <w:rStyle w:val="documentheading"/>
              </w:rPr>
              <w:t>Skills</w:t>
            </w:r>
          </w:p>
          <w:p w14:paraId="7AB676F1" w14:textId="77777777" w:rsidR="00BE7769" w:rsidRDefault="00BE7769">
            <w:pPr>
              <w:pStyle w:val="documentheadingParagraph"/>
              <w:pBdr>
                <w:right w:val="none" w:sz="0" w:space="0" w:color="auto"/>
              </w:pBdr>
              <w:spacing w:line="280" w:lineRule="atLeast"/>
              <w:ind w:right="120"/>
              <w:textAlignment w:val="auto"/>
              <w:rPr>
                <w:rStyle w:val="document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skill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96"/>
              <w:gridCol w:w="2897"/>
              <w:gridCol w:w="2897"/>
            </w:tblGrid>
            <w:tr w:rsidR="00BE7769" w14:paraId="25FFDEE8" w14:textId="77777777">
              <w:tc>
                <w:tcPr>
                  <w:tcW w:w="2868" w:type="dxa"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14:paraId="44FDFF93" w14:textId="77777777" w:rsidR="00BE7769" w:rsidRDefault="00000000">
                  <w:pPr>
                    <w:pStyle w:val="documentullinth-child1"/>
                    <w:numPr>
                      <w:ilvl w:val="0"/>
                      <w:numId w:val="1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Effective Communication: Proficient in directing and guiding teams through clear and concise communication.</w:t>
                  </w:r>
                </w:p>
                <w:p w14:paraId="5F428656" w14:textId="77777777" w:rsidR="00BE7769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Inspirational Leadership: Lead by example to motivate and empower team members, driving them to achieve sales goals and deliver exceptional customer service.</w:t>
                  </w:r>
                </w:p>
                <w:p w14:paraId="16288C94" w14:textId="77777777" w:rsidR="00BE7769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Strategic Vision: Possess a holistic perspective, understanding the significance of all business aspects and the importance of effective management.</w:t>
                  </w:r>
                </w:p>
                <w:p w14:paraId="2CA5BC7E" w14:textId="77777777" w:rsidR="00BE7769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Additional Skills:</w:t>
                  </w:r>
                </w:p>
                <w:p w14:paraId="6D3D067C" w14:textId="77777777" w:rsidR="00BE7769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Proficient in</w:t>
                  </w:r>
                </w:p>
                <w:p w14:paraId="592EC5A5" w14:textId="77777777" w:rsidR="00BE7769" w:rsidRDefault="00BE7769">
                  <w:pPr>
                    <w:pStyle w:val="documentskillpaddedlineParagraph"/>
                    <w:pBdr>
                      <w:right w:val="none" w:sz="0" w:space="0" w:color="auto"/>
                    </w:pBdr>
                    <w:spacing w:line="20" w:lineRule="atLeast"/>
                    <w:ind w:right="200"/>
                    <w:textAlignment w:val="auto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"/>
                      <w:szCs w:val="2"/>
                    </w:rPr>
                  </w:pPr>
                </w:p>
              </w:tc>
              <w:tc>
                <w:tcPr>
                  <w:tcW w:w="2868" w:type="dxa"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14:paraId="72613BDB" w14:textId="77777777" w:rsidR="00BE7769" w:rsidRDefault="00000000">
                  <w:pPr>
                    <w:pStyle w:val="documentullinth-child1"/>
                    <w:numPr>
                      <w:ilvl w:val="0"/>
                      <w:numId w:val="2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Microsoft Word, Excel, and PowerPoint.</w:t>
                  </w:r>
                </w:p>
                <w:p w14:paraId="17423680" w14:textId="77777777" w:rsidR="00BE7769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Thrive in high-pressure, fast-paced environments.</w:t>
                  </w:r>
                </w:p>
                <w:p w14:paraId="62317C61" w14:textId="77777777" w:rsidR="00BE7769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Skilled at actively listening to and resolving guest complaints.</w:t>
                  </w:r>
                </w:p>
                <w:p w14:paraId="1F7D71B4" w14:textId="77777777" w:rsidR="00BE7769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Utilize humor to foster a positive and enjoyable workplace environment.</w:t>
                  </w:r>
                </w:p>
                <w:p w14:paraId="2A7FBF6A" w14:textId="77777777" w:rsidR="00BE7769" w:rsidRDefault="00BE7769">
                  <w:pPr>
                    <w:pStyle w:val="documentskillpaddedlineParagraph"/>
                    <w:pBdr>
                      <w:right w:val="none" w:sz="0" w:space="0" w:color="auto"/>
                    </w:pBdr>
                    <w:spacing w:line="20" w:lineRule="atLeast"/>
                    <w:ind w:right="200"/>
                    <w:textAlignment w:val="auto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"/>
                      <w:szCs w:val="2"/>
                    </w:rPr>
                  </w:pPr>
                </w:p>
              </w:tc>
              <w:tc>
                <w:tcPr>
                  <w:tcW w:w="286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DF01C1" w14:textId="77777777" w:rsidR="00BE7769" w:rsidRDefault="00000000">
                  <w:pPr>
                    <w:pStyle w:val="documentullinth-child1"/>
                    <w:numPr>
                      <w:ilvl w:val="0"/>
                      <w:numId w:val="3"/>
                    </w:numPr>
                    <w:spacing w:line="280" w:lineRule="atLeast"/>
                    <w:ind w:left="220" w:right="160" w:hanging="192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Thrive in high-pressure, fast-paced environments.</w:t>
                  </w:r>
                </w:p>
                <w:p w14:paraId="6352FE16" w14:textId="77777777" w:rsidR="00BE7769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220" w:right="160" w:hanging="192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Skilled at actively listening to and resolving guest complaints.</w:t>
                  </w:r>
                </w:p>
                <w:p w14:paraId="01EA7BF2" w14:textId="77777777" w:rsidR="00BE7769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220" w:right="160" w:hanging="192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Utilize humor to foster a positive and enjoyable workplace environment.</w:t>
                  </w:r>
                </w:p>
                <w:p w14:paraId="1BA1B740" w14:textId="77777777" w:rsidR="00BE7769" w:rsidRDefault="00BE7769">
                  <w:pPr>
                    <w:pStyle w:val="documentskillpaddedlinenth-last-child1Paragraph"/>
                    <w:spacing w:line="20" w:lineRule="atLeast"/>
                    <w:ind w:right="160"/>
                    <w:textAlignment w:val="auto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"/>
                      <w:szCs w:val="2"/>
                    </w:rPr>
                  </w:pPr>
                </w:p>
              </w:tc>
            </w:tr>
          </w:tbl>
          <w:p w14:paraId="64172DCA" w14:textId="77777777" w:rsidR="00BE7769" w:rsidRDefault="00BE7769">
            <w:pP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</w:tr>
    </w:tbl>
    <w:p w14:paraId="298DA8CC" w14:textId="77777777" w:rsidR="00BE7769" w:rsidRDefault="00000000">
      <w:pPr>
        <w:pStyle w:val="secspacing"/>
        <w:rPr>
          <w:rFonts w:ascii="Open Sans" w:eastAsia="Open Sans" w:hAnsi="Open Sans" w:cs="Open Sans"/>
          <w:color w:val="020303"/>
        </w:rPr>
      </w:pPr>
      <w:r>
        <w:rPr>
          <w:rFonts w:ascii="Open Sans" w:eastAsia="Open Sans" w:hAnsi="Open Sans" w:cs="Open Sans"/>
          <w:color w:val="020303"/>
        </w:rPr>
        <w:t> 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740"/>
      </w:tblGrid>
      <w:tr w:rsidR="00BE7769" w14:paraId="01F4E797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0C6BA1"/>
            </w:tcBorders>
            <w:shd w:val="clear" w:color="auto" w:fill="CEE1EC"/>
          </w:tcPr>
          <w:p w14:paraId="3A916BC8" w14:textId="77777777" w:rsidR="00BE7769" w:rsidRDefault="00BE7769"/>
        </w:tc>
        <w:tc>
          <w:tcPr>
            <w:tcW w:w="8740" w:type="dxa"/>
            <w:tcBorders>
              <w:bottom w:val="single" w:sz="8" w:space="0" w:color="0C6BA1"/>
            </w:tcBorders>
          </w:tcPr>
          <w:p w14:paraId="77E0B10B" w14:textId="77777777" w:rsidR="00BE7769" w:rsidRDefault="00BE7769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690"/>
      </w:tblGrid>
      <w:tr w:rsidR="00BE7769" w14:paraId="60ED1D56" w14:textId="77777777">
        <w:tc>
          <w:tcPr>
            <w:tcW w:w="2350" w:type="dxa"/>
            <w:tcMar>
              <w:top w:w="160" w:type="dxa"/>
              <w:left w:w="0" w:type="dxa"/>
              <w:bottom w:w="0" w:type="dxa"/>
              <w:right w:w="45" w:type="dxa"/>
            </w:tcMar>
            <w:hideMark/>
          </w:tcPr>
          <w:p w14:paraId="2B65313F" w14:textId="77777777" w:rsidR="00BE7769" w:rsidRDefault="00000000">
            <w:pPr>
              <w:pStyle w:val="documentsectiontitle"/>
              <w:ind w:right="120"/>
              <w:rPr>
                <w:rStyle w:val="documentheading"/>
              </w:rPr>
            </w:pPr>
            <w:r>
              <w:rPr>
                <w:rStyle w:val="documentheading"/>
              </w:rPr>
              <w:t>Work History</w:t>
            </w:r>
          </w:p>
          <w:p w14:paraId="641F09DD" w14:textId="77777777" w:rsidR="00BE7769" w:rsidRDefault="00BE7769">
            <w:pPr>
              <w:pStyle w:val="documentheadingParagraph"/>
              <w:pBdr>
                <w:right w:val="none" w:sz="0" w:space="0" w:color="auto"/>
              </w:pBdr>
              <w:spacing w:line="280" w:lineRule="atLeast"/>
              <w:ind w:right="120"/>
              <w:textAlignment w:val="auto"/>
              <w:rPr>
                <w:rStyle w:val="document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15CA5B2C" w14:textId="77777777" w:rsidR="00BE7769" w:rsidRDefault="00000000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>Associate Director of Dining Services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10/2019 to Current </w:t>
            </w:r>
          </w:p>
          <w:p w14:paraId="0F187271" w14:textId="77777777" w:rsidR="00BE7769" w:rsidRDefault="00000000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Chartwells, Texas State University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37EB0928" w14:textId="77777777" w:rsidR="00BE7769" w:rsidRDefault="00000000">
            <w:pPr>
              <w:pStyle w:val="documentullinth-child1"/>
              <w:numPr>
                <w:ilvl w:val="0"/>
                <w:numId w:val="4"/>
              </w:numPr>
              <w:spacing w:before="100"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Oversee 2 Starbucks stores and assist with 6 other national brands, ensuring operational excellence and delivering exceptional customer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experiences</w:t>
            </w:r>
            <w:proofErr w:type="gramEnd"/>
          </w:p>
          <w:p w14:paraId="4ECB0E89" w14:textId="77777777" w:rsidR="00BE7769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Manage a team of over 50 associates, providing leadership, training, and development opportunities to drive performance and team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engagement</w:t>
            </w:r>
            <w:proofErr w:type="gramEnd"/>
          </w:p>
          <w:p w14:paraId="5EF970CA" w14:textId="77777777" w:rsidR="00BE7769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Responsible for achieving and exceeding revenue targets, with a combined yearly revenue of 1.8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Million</w:t>
            </w:r>
            <w:proofErr w:type="gramEnd"/>
          </w:p>
          <w:p w14:paraId="2268D91D" w14:textId="77777777" w:rsidR="00BE7769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Develop and implement strategic initiatives to optimize operational efficiency, streamline processes, and improve overall dining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services</w:t>
            </w:r>
            <w:proofErr w:type="gramEnd"/>
          </w:p>
          <w:p w14:paraId="2B5DFE4F" w14:textId="77777777" w:rsidR="00BE7769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lastRenderedPageBreak/>
              <w:t>Foster strong relationships with key stakeholders, including vendors, suppliers, and the campus community, to support successful operations and promote collaboration.</w:t>
            </w:r>
          </w:p>
          <w:p w14:paraId="4FF1EF32" w14:textId="77777777" w:rsidR="00BE7769" w:rsidRDefault="00000000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>Senior Inside Sales Representative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10/2017 to 10/2019 </w:t>
            </w:r>
          </w:p>
          <w:p w14:paraId="0F722A7B" w14:textId="77777777" w:rsidR="00BE7769" w:rsidRDefault="00000000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Dolphin Consulting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29D477F1" w14:textId="77777777" w:rsidR="00BE7769" w:rsidRDefault="00000000">
            <w:pPr>
              <w:pStyle w:val="documentullinth-child1"/>
              <w:numPr>
                <w:ilvl w:val="0"/>
                <w:numId w:val="5"/>
              </w:numPr>
              <w:spacing w:before="100"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Cultivated and nurtured client relationships, delivering sales and business consultation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services</w:t>
            </w:r>
            <w:proofErr w:type="gramEnd"/>
          </w:p>
          <w:p w14:paraId="570A286C" w14:textId="77777777" w:rsidR="00BE7769" w:rsidRDefault="00000000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Led conference calls with C-level executives from target revenue sector companies with annual revenues ranging from 5 to 20 million.</w:t>
            </w:r>
          </w:p>
          <w:p w14:paraId="3BBDA933" w14:textId="77777777" w:rsidR="00BE7769" w:rsidRDefault="00000000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>Food Service Supervisor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08/2016 to 10/2017 </w:t>
            </w:r>
          </w:p>
          <w:p w14:paraId="7610EDEE" w14:textId="77777777" w:rsidR="00BE7769" w:rsidRDefault="00000000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Chartwells, The Den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0284AC97" w14:textId="77777777" w:rsidR="00BE7769" w:rsidRDefault="00000000">
            <w:pPr>
              <w:pStyle w:val="documentullinth-child1"/>
              <w:numPr>
                <w:ilvl w:val="0"/>
                <w:numId w:val="6"/>
              </w:numPr>
              <w:spacing w:before="100"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Managed a team of up to 15 employees, overseeing daily cleaning tasks and providing coaching in customer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service</w:t>
            </w:r>
            <w:proofErr w:type="gramEnd"/>
          </w:p>
          <w:p w14:paraId="36DDCA56" w14:textId="77777777" w:rsidR="00BE7769" w:rsidRDefault="0000000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Ensured compliance with safety standards, both in terms of physical safety and food safety</w:t>
            </w:r>
          </w:p>
          <w:p w14:paraId="75A828E5" w14:textId="77777777" w:rsidR="00BE7769" w:rsidRDefault="0000000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Demonstrated financial acumen by handling nightly cash management, creating bank deposits, and maintaining accurate financial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records</w:t>
            </w:r>
            <w:proofErr w:type="gramEnd"/>
          </w:p>
          <w:p w14:paraId="4F35E05D" w14:textId="77777777" w:rsidR="00BE7769" w:rsidRDefault="0000000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Maintained strong working relationships while concurrently pursuing other opportunities, displaying leadership skills during events requiring a strong presence.</w:t>
            </w:r>
          </w:p>
        </w:tc>
      </w:tr>
    </w:tbl>
    <w:p w14:paraId="038B4603" w14:textId="77777777" w:rsidR="00BE7769" w:rsidRDefault="00000000">
      <w:pPr>
        <w:pStyle w:val="secspacing"/>
        <w:rPr>
          <w:rFonts w:ascii="Open Sans" w:eastAsia="Open Sans" w:hAnsi="Open Sans" w:cs="Open Sans"/>
          <w:color w:val="020303"/>
        </w:rPr>
      </w:pPr>
      <w:r>
        <w:rPr>
          <w:rFonts w:ascii="Open Sans" w:eastAsia="Open Sans" w:hAnsi="Open Sans" w:cs="Open Sans"/>
          <w:color w:val="020303"/>
        </w:rPr>
        <w:lastRenderedPageBreak/>
        <w:t> 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740"/>
      </w:tblGrid>
      <w:tr w:rsidR="00BE7769" w14:paraId="72A8B1CE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0C6BA1"/>
            </w:tcBorders>
            <w:shd w:val="clear" w:color="auto" w:fill="CEE1EC"/>
          </w:tcPr>
          <w:p w14:paraId="1109856F" w14:textId="77777777" w:rsidR="00BE7769" w:rsidRDefault="00BE7769"/>
        </w:tc>
        <w:tc>
          <w:tcPr>
            <w:tcW w:w="8740" w:type="dxa"/>
            <w:tcBorders>
              <w:bottom w:val="single" w:sz="8" w:space="0" w:color="0C6BA1"/>
            </w:tcBorders>
          </w:tcPr>
          <w:p w14:paraId="3550AA79" w14:textId="77777777" w:rsidR="00BE7769" w:rsidRDefault="00BE7769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690"/>
      </w:tblGrid>
      <w:tr w:rsidR="00BE7769" w14:paraId="024C4A3E" w14:textId="77777777">
        <w:tc>
          <w:tcPr>
            <w:tcW w:w="2350" w:type="dxa"/>
            <w:tcMar>
              <w:top w:w="160" w:type="dxa"/>
              <w:left w:w="0" w:type="dxa"/>
              <w:bottom w:w="0" w:type="dxa"/>
              <w:right w:w="45" w:type="dxa"/>
            </w:tcMar>
            <w:hideMark/>
          </w:tcPr>
          <w:p w14:paraId="4CBA2179" w14:textId="77777777" w:rsidR="00BE7769" w:rsidRDefault="00000000">
            <w:pPr>
              <w:pStyle w:val="documentsectiontitle"/>
              <w:ind w:right="120"/>
              <w:rPr>
                <w:rStyle w:val="documentheading"/>
              </w:rPr>
            </w:pPr>
            <w:r>
              <w:rPr>
                <w:rStyle w:val="documentheading"/>
              </w:rPr>
              <w:t>Education</w:t>
            </w:r>
          </w:p>
          <w:p w14:paraId="1BA2FFB1" w14:textId="77777777" w:rsidR="00BE7769" w:rsidRDefault="00BE7769">
            <w:pPr>
              <w:pStyle w:val="documentheadingParagraph"/>
              <w:pBdr>
                <w:right w:val="none" w:sz="0" w:space="0" w:color="auto"/>
              </w:pBdr>
              <w:spacing w:line="280" w:lineRule="atLeast"/>
              <w:ind w:right="120"/>
              <w:textAlignment w:val="auto"/>
              <w:rPr>
                <w:rStyle w:val="document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5737EFE2" w14:textId="77777777" w:rsidR="00BE7769" w:rsidRDefault="00000000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Texas State University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San Marcos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17FA8EFD" w14:textId="77777777" w:rsidR="00BE7769" w:rsidRDefault="00000000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Bachelor of Science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Computer Science, Expected in 12/2023</w:t>
            </w:r>
          </w:p>
        </w:tc>
      </w:tr>
    </w:tbl>
    <w:p w14:paraId="43C8E731" w14:textId="77777777" w:rsidR="00BE7769" w:rsidRDefault="00000000">
      <w:pPr>
        <w:pStyle w:val="secspacing"/>
        <w:rPr>
          <w:rFonts w:ascii="Open Sans" w:eastAsia="Open Sans" w:hAnsi="Open Sans" w:cs="Open Sans"/>
          <w:color w:val="020303"/>
        </w:rPr>
      </w:pPr>
      <w:r>
        <w:rPr>
          <w:rFonts w:ascii="Open Sans" w:eastAsia="Open Sans" w:hAnsi="Open Sans" w:cs="Open Sans"/>
          <w:color w:val="020303"/>
        </w:rPr>
        <w:t> </w:t>
      </w:r>
    </w:p>
    <w:sectPr w:rsidR="00BE7769">
      <w:headerReference w:type="default" r:id="rId9"/>
      <w:footerReference w:type="default" r:id="rId10"/>
      <w:type w:val="continuous"/>
      <w:pgSz w:w="12240" w:h="15840"/>
      <w:pgMar w:top="400" w:right="600" w:bottom="60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0ECCF" w14:textId="77777777" w:rsidR="005F248B" w:rsidRDefault="005F248B">
      <w:pPr>
        <w:spacing w:line="240" w:lineRule="auto"/>
      </w:pPr>
      <w:r>
        <w:separator/>
      </w:r>
    </w:p>
  </w:endnote>
  <w:endnote w:type="continuationSeparator" w:id="0">
    <w:p w14:paraId="5F35E8E5" w14:textId="77777777" w:rsidR="005F248B" w:rsidRDefault="005F2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  <w:embedRegular r:id="rId1" w:fontKey="{4FC1C526-FB33-4AD5-B419-232BB2F59EF1}"/>
    <w:embedBold r:id="rId2" w:fontKey="{1FFED00A-D5AD-4A67-8948-5F31A2C40339}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3" w:fontKey="{71B8023C-3056-4250-9150-B352D2F80F78}"/>
    <w:embedBold r:id="rId4" w:fontKey="{31979E23-549B-4977-936D-639D96FC86D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6702" w14:textId="77777777" w:rsidR="00BE7769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3E4E" w14:textId="77777777" w:rsidR="00BE7769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E7E66" w14:textId="77777777" w:rsidR="005F248B" w:rsidRDefault="005F248B">
      <w:pPr>
        <w:spacing w:line="240" w:lineRule="auto"/>
      </w:pPr>
      <w:r>
        <w:separator/>
      </w:r>
    </w:p>
  </w:footnote>
  <w:footnote w:type="continuationSeparator" w:id="0">
    <w:p w14:paraId="14795727" w14:textId="77777777" w:rsidR="005F248B" w:rsidRDefault="005F24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E241A" w14:textId="77777777" w:rsidR="00BE7769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A31A" w14:textId="77777777" w:rsidR="00BE7769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D8470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246A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6A05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84C2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088B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8D7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B2A5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AC1C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9868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C385E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7AB8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4442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9CCD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68C7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9245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F2D5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AAE3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646B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34AF5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F0AB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10B1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98FB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2EAD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364F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380E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18EB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3C1A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DD68C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6440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46A6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B64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76B2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1887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AC0B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DE03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40F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15E38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B8F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4893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CE80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FC2A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CEF3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8643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D894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A299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D2238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60AE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EEA4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8054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FC7D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1ABE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FC85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762F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E0C4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719351933">
    <w:abstractNumId w:val="0"/>
  </w:num>
  <w:num w:numId="2" w16cid:durableId="2071419395">
    <w:abstractNumId w:val="1"/>
  </w:num>
  <w:num w:numId="3" w16cid:durableId="4401052">
    <w:abstractNumId w:val="2"/>
  </w:num>
  <w:num w:numId="4" w16cid:durableId="1997033415">
    <w:abstractNumId w:val="3"/>
  </w:num>
  <w:num w:numId="5" w16cid:durableId="640498875">
    <w:abstractNumId w:val="4"/>
  </w:num>
  <w:num w:numId="6" w16cid:durableId="1970865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69"/>
    <w:rsid w:val="005F248B"/>
    <w:rsid w:val="00602629"/>
    <w:rsid w:val="007B4824"/>
    <w:rsid w:val="00BE7769"/>
    <w:rsid w:val="00D5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75F8"/>
  <w15:docId w15:val="{E942F71F-0094-43AB-8892-1D526EF5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ocumenttopSection">
    <w:name w:val="document_topSection"/>
    <w:basedOn w:val="Normal"/>
    <w:pPr>
      <w:pBdr>
        <w:bottom w:val="single" w:sz="8" w:space="0" w:color="0C6BA1"/>
      </w:pBdr>
    </w:pPr>
  </w:style>
  <w:style w:type="paragraph" w:customStyle="1" w:styleId="div">
    <w:name w:val="div"/>
    <w:basedOn w:val="Normal"/>
  </w:style>
  <w:style w:type="character" w:customStyle="1" w:styleId="documentcntcSecparagraph">
    <w:name w:val="document_cntcSec_paragraph"/>
    <w:basedOn w:val="DefaultParagraphFont"/>
  </w:style>
  <w:style w:type="paragraph" w:customStyle="1" w:styleId="documentaddress">
    <w:name w:val="document_address"/>
    <w:basedOn w:val="Normal"/>
    <w:pPr>
      <w:pBdr>
        <w:left w:val="none" w:sz="0" w:space="30" w:color="auto"/>
        <w:right w:val="none" w:sz="0" w:space="30" w:color="auto"/>
      </w:pBdr>
    </w:pPr>
    <w:rPr>
      <w:sz w:val="20"/>
      <w:szCs w:val="20"/>
    </w:rPr>
  </w:style>
  <w:style w:type="character" w:customStyle="1" w:styleId="documentaddressspan">
    <w:name w:val="document_address_span"/>
    <w:basedOn w:val="DefaultParagraphFont"/>
  </w:style>
  <w:style w:type="paragraph" w:customStyle="1" w:styleId="documentcntcSecparagraphParagraph">
    <w:name w:val="document_cntcSec_paragraph Paragraph"/>
    <w:basedOn w:val="Normal"/>
    <w:pPr>
      <w:pBdr>
        <w:top w:val="none" w:sz="0" w:space="30" w:color="auto"/>
      </w:pBdr>
    </w:pPr>
  </w:style>
  <w:style w:type="table" w:customStyle="1" w:styleId="contactsectiontable">
    <w:name w:val="contactsectiontable"/>
    <w:basedOn w:val="TableNormal"/>
    <w:tblPr/>
  </w:style>
  <w:style w:type="paragraph" w:customStyle="1" w:styleId="documentparentContainersection">
    <w:name w:val="document_parentContainer_section"/>
    <w:basedOn w:val="Normal"/>
    <w:pPr>
      <w:pBdr>
        <w:top w:val="none" w:sz="0" w:space="8" w:color="auto"/>
      </w:pBdr>
    </w:pPr>
  </w:style>
  <w:style w:type="paragraph" w:customStyle="1" w:styleId="documentparentContainerfirstparagraph">
    <w:name w:val="document_parentContainer_firstparagraph"/>
    <w:basedOn w:val="Normal"/>
  </w:style>
  <w:style w:type="paragraph" w:customStyle="1" w:styleId="documentname">
    <w:name w:val="document_name"/>
    <w:basedOn w:val="Normal"/>
    <w:pPr>
      <w:spacing w:line="600" w:lineRule="atLeast"/>
    </w:pPr>
    <w:rPr>
      <w:rFonts w:ascii="Montserrat" w:eastAsia="Montserrat" w:hAnsi="Montserrat" w:cs="Montserrat"/>
      <w:caps/>
      <w:color w:val="000000"/>
      <w:spacing w:val="40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parentContainernameSecsection">
    <w:name w:val="document_parentContainer_nameSec + section"/>
    <w:basedOn w:val="Normal"/>
  </w:style>
  <w:style w:type="character" w:customStyle="1" w:styleId="documentheading">
    <w:name w:val="document_heading"/>
    <w:basedOn w:val="DefaultParagraphFont"/>
  </w:style>
  <w:style w:type="paragraph" w:customStyle="1" w:styleId="documentsectiontitle">
    <w:name w:val="document_sectiontitle"/>
    <w:basedOn w:val="Normal"/>
    <w:pPr>
      <w:spacing w:line="220" w:lineRule="atLeast"/>
    </w:pPr>
    <w:rPr>
      <w:rFonts w:ascii="Montserrat" w:eastAsia="Montserrat" w:hAnsi="Montserrat" w:cs="Montserrat"/>
      <w:b/>
      <w:bCs/>
      <w:caps/>
      <w:color w:val="000000"/>
      <w:sz w:val="20"/>
      <w:szCs w:val="20"/>
    </w:rPr>
  </w:style>
  <w:style w:type="paragraph" w:customStyle="1" w:styleId="documentheadingParagraph">
    <w:name w:val="document_heading Paragraph"/>
    <w:basedOn w:val="Normal"/>
    <w:pPr>
      <w:pBdr>
        <w:right w:val="none" w:sz="0" w:space="2" w:color="auto"/>
      </w:pBdr>
    </w:pPr>
  </w:style>
  <w:style w:type="character" w:customStyle="1" w:styleId="parentContainersectiontablesectionbody">
    <w:name w:val="parentContainer_sectiontable_sectionbody"/>
    <w:basedOn w:val="DefaultParagraphFont"/>
    <w:rPr>
      <w:bdr w:val="none" w:sz="0" w:space="0" w:color="auto"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p">
    <w:name w:val="p"/>
    <w:basedOn w:val="Normal"/>
  </w:style>
  <w:style w:type="table" w:customStyle="1" w:styleId="parentContainersectiontable">
    <w:name w:val="parentContainer_sectiontable"/>
    <w:basedOn w:val="TableNormal"/>
    <w:tblPr/>
  </w:style>
  <w:style w:type="paragraph" w:customStyle="1" w:styleId="secspacing">
    <w:name w:val="secspacing"/>
    <w:basedOn w:val="Normal"/>
    <w:pPr>
      <w:spacing w:line="500" w:lineRule="atLeast"/>
    </w:pPr>
    <w:rPr>
      <w:sz w:val="50"/>
      <w:szCs w:val="50"/>
    </w:rPr>
  </w:style>
  <w:style w:type="paragraph" w:customStyle="1" w:styleId="hiltParaWrapper">
    <w:name w:val="hiltParaWrapper"/>
    <w:basedOn w:val="Normal"/>
  </w:style>
  <w:style w:type="character" w:customStyle="1" w:styleId="documentskillpaddedline">
    <w:name w:val="document_skill_paddedline"/>
    <w:basedOn w:val="DefaultParagraphFont"/>
  </w:style>
  <w:style w:type="paragraph" w:customStyle="1" w:styleId="documentullinth-child1">
    <w:name w:val="document_ul_li_nth-child(1)"/>
    <w:basedOn w:val="Normal"/>
  </w:style>
  <w:style w:type="paragraph" w:customStyle="1" w:styleId="divdocumentulli">
    <w:name w:val="div_document_ul_li"/>
    <w:basedOn w:val="Normal"/>
  </w:style>
  <w:style w:type="paragraph" w:customStyle="1" w:styleId="documentskillpaddedlineParagraph">
    <w:name w:val="document_skill_paddedline Paragraph"/>
    <w:basedOn w:val="Normal"/>
    <w:pPr>
      <w:pBdr>
        <w:right w:val="none" w:sz="0" w:space="2" w:color="auto"/>
      </w:pBdr>
      <w:textAlignment w:val="top"/>
    </w:pPr>
  </w:style>
  <w:style w:type="character" w:customStyle="1" w:styleId="documentskillpaddedlinenth-last-child1">
    <w:name w:val="document_skill_paddedline_nth-last-child(1)"/>
    <w:basedOn w:val="DefaultParagraphFont"/>
  </w:style>
  <w:style w:type="paragraph" w:customStyle="1" w:styleId="documentskillpaddedlinenth-last-child1Paragraph">
    <w:name w:val="document_skill_paddedline_nth-last-child(1) Paragraph"/>
    <w:basedOn w:val="Normal"/>
  </w:style>
  <w:style w:type="table" w:customStyle="1" w:styleId="documentskill">
    <w:name w:val="document_skill"/>
    <w:basedOn w:val="TableNormal"/>
    <w:tblPr/>
  </w:style>
  <w:style w:type="paragraph" w:customStyle="1" w:styleId="documentdispBlk">
    <w:name w:val="document_dispBlk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Dustin Bruce</dc:title>
  <dc:creator>Dustin</dc:creator>
  <cp:lastModifiedBy>Dustin Bruce</cp:lastModifiedBy>
  <cp:revision>3</cp:revision>
  <dcterms:created xsi:type="dcterms:W3CDTF">2024-11-25T03:58:00Z</dcterms:created>
  <dcterms:modified xsi:type="dcterms:W3CDTF">2024-11-25T03:59:00Z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4ea8a186-c1a1-404c-9e53-0df96a6f3b68</vt:lpwstr>
  </property>
  <property fmtid="{D5CDD505-2E9C-101B-9397-08002B2CF9AE}" pid="3" name="x1ye=0">
    <vt:lpwstr>oDsAAB+LCAAAAAAABAAVmrW2q1AURT+IArcSd3c63C8QnK9/vDYFOcDea841ElhgaAGiEZ5DOYiieBFjeIiGMZHCRBFhsJKxCZA4exeb9Hbw2dpANXwcm/tCiJYxr7rlrdHm1oDJDJVwm+kssL27IqN8zCNaaY6r3bK0yUjP1Z9grax925xjbwIWTz8UGFjpjz/ikSTtWrHZG9vMAao9ejHLHtkkHLdQ4WlGjyo6DlXAnIs6rayojPrZHdTUtF2</vt:lpwstr>
  </property>
  <property fmtid="{D5CDD505-2E9C-101B-9397-08002B2CF9AE}" pid="4" name="x1ye=1">
    <vt:lpwstr>T0E+KoeesMfbnr4QPuQWebFNfb/VWIsfvSK1Tl+/XNR+3ZKeYeVgj/dNnldmHOcyb2ZxRN3JOcODqI2LnahmjNSSlp4orZ4uH/K8MguyHm03W1fA6YioGchn8l+9mdSVp7R4pD2ow6tgLtXJRPj60YwlNj3fnAVuacSZUje+tI63thaTmPlorRwoXPgAEhaAgFVFJfzPA3kaQiDhS3MBwA2Nvf+bknSU8iFhYggf4cnA1cHpWLqoFJO+BRARUkW</vt:lpwstr>
  </property>
  <property fmtid="{D5CDD505-2E9C-101B-9397-08002B2CF9AE}" pid="5" name="x1ye=10">
    <vt:lpwstr>OpWYBFJkKQ38QjkYc+h8Vj3OQRz/4Vp2dS+1WenoCnMr1LJiok7YzlMs62CqRW542B2vbB3psYKNv6B8Mj+aeiyXSnEKjeu7FGWa/x7Nh8YmbDlVrboi0yLSOLOLgxxIZur++Yw2t5/JrGs9LQasRRFZHW7BTIHJ4Ax6M1ed81TGzh3oFo4LLZr6uY3xT9BVKA+xnDiyoz7JrqxGDIYDAyG3/q85Qn8DTqhYcDEVaLNRUXI0eLiCuAux/MkVWYl</vt:lpwstr>
  </property>
  <property fmtid="{D5CDD505-2E9C-101B-9397-08002B2CF9AE}" pid="6" name="x1ye=11">
    <vt:lpwstr>BuhMe7IBxVfoUQAUUua/5urEsnj2LIIr48u33VPsOB66e8ktYpEM5Dc7koulwvjo3FrGmfIWMlXlAuh5XLu8/AGSS2GeioWYRn6M6H0kwSgK93bzVAGMkkgIeypo1nU40Z3/m2CQOj+pwFikUuL0XwswHfzGc/5ZY3PZyxZ3fJYv3DaCa77WdxtSkqSHcVFlV7iscHbvcz3h8x3GeROGTekISGovlRQ766X5ScAb/eBCxwtLZQzTYF+gjhyZKxz</vt:lpwstr>
  </property>
  <property fmtid="{D5CDD505-2E9C-101B-9397-08002B2CF9AE}" pid="7" name="x1ye=12">
    <vt:lpwstr>kcY63hEePfrd3/7hld1//aZQjGampyBgBTBbYeDyRoY8rUM/Rz2kaEZKMULyYi07fyqUDKy9h0ja8IcYvvc34RGFrmgY0yDhMv3tg7Ls1L6AmlkBHEHM66V+w9cueuzwFxCzgN6rldxWCy702k+uFqNEEiL7ZXHduECSFBioCeuUqOfG6SkaIfyePp7GPJRGdOIqJY5DBV+IftFz24QG5/LJ09dMFhHcFdrZMsUN0av7G8KGSCRXZlJy4WpOub7</vt:lpwstr>
  </property>
  <property fmtid="{D5CDD505-2E9C-101B-9397-08002B2CF9AE}" pid="8" name="x1ye=13">
    <vt:lpwstr>9LH/jP1gekH1/gp9HKJ3gQWtnvMCOwNmVJO4ZNkGzxpqxvAUQEf4TxB9LvHJblUYzoJkHIhGOaccZqlXh1aWzEvEG4I6HwBSSZPtF/elvcdteOJS8yyAJ3LHqj6pFFH3H/jyhlynmtKkNxg31sHEZgaDBTn4imdP57M62XcV4b9UTW1uxwiCl9yVsR2RZk3nORs00kZcWCkuOHO/II0HN/h3rUKaMSIks/k/3HLxHYlZagWm5/3jLMVunRrS+U9</vt:lpwstr>
  </property>
  <property fmtid="{D5CDD505-2E9C-101B-9397-08002B2CF9AE}" pid="9" name="x1ye=14">
    <vt:lpwstr>wOSCr7DIBAsytaMSxEY07jgq0y3T9Yz0lXq0NziITSjDPYC1mJhuwxcZcEvn+/i6KW9MrfI/6djiyhNbRddf3rJndi0nezQq3xW34DUyWfgZtp1QLV3nKp126WeWon1R0uSVSHMdK0WCBXqZCVp7PU+O1VmJEVLsd0mzMxd3Ztz+CSQcIQXYltS4/FzELiJnXXW7lG5100yKuCcHn7HR9tYsk0M3QPCRw4DVIV3XjjHm9PmQNV1B526enXWKfcz</vt:lpwstr>
  </property>
  <property fmtid="{D5CDD505-2E9C-101B-9397-08002B2CF9AE}" pid="10" name="x1ye=15">
    <vt:lpwstr>tWlKnkjGqCT3W4KDzAUiKmuOj9S4q9ReoOFp2rMoOp1DyMyjKK41X9DHiOv/WsHB8kTVHrzYyxHWKL6pfw8IH1UXt6XB1ImZ3dVUJH54wnFkCi4ZzuxlVV5/e/0EGfh99jlwOJlYvJJIwJE1NxBCaPXsxaCjsMORn1lW8YftcGxVb1PrwuUFWLzIH6ugCcSzTwJ5POvNzD/LE6CzsHK6z2sk84k6gtpTEPP3L6FMc/C/koElgcdQVItWp0+ux6O</vt:lpwstr>
  </property>
  <property fmtid="{D5CDD505-2E9C-101B-9397-08002B2CF9AE}" pid="11" name="x1ye=16">
    <vt:lpwstr>AHUq0OMLkEHHaWLMcHFxw1c3gLtaGp/mcpDAlSzQmWmWi2FXvJFfmqIrgJRQhEgpkQp6A3jY/Hfr9M69w1YGrrBw3yI/j3r8weu+6FOCyaDoAhPNJmz7SyIwSgp6WhtjMWgUg57dYKMSt2vVLvlHoOzDRHcQBEpBTu/rb7tRO7BAAQpvqP31PW02uaszS0y8P64hjL3x4WJE0b+LJkK5Jw61eA/DrB3ZlyBiFTHPViRr5WOWpr2v5FpjVhX3CGw</vt:lpwstr>
  </property>
  <property fmtid="{D5CDD505-2E9C-101B-9397-08002B2CF9AE}" pid="12" name="x1ye=17">
    <vt:lpwstr>UnG3QyKc9q6UAHhS98uHRCUNHAFNMP1lWPXKvWsQUvxMdX6VN+FrWLFg6ralzyTNWRKuj75D2XxO/dELPg/Lw4rHcjAjT2lv8ITB1fZZAf3kS1KgbtCU6xfY5nbcsG25Zs1+Pj98+9wM4Hm6EPy0LgAFFefqftsbpXL75lQLw541DJoXSvI931bcc5wmuzXkiXVFHtTWnKK3pXd7CKUa/m5WlzJGgObj00/3CRn7Cpl567bIJGIE1aXWM1w+ptp</vt:lpwstr>
  </property>
  <property fmtid="{D5CDD505-2E9C-101B-9397-08002B2CF9AE}" pid="13" name="x1ye=18">
    <vt:lpwstr>g9GlhF6Za62PbCFUI/SBrXFoaFsYH3fdysx5G/2Lru0TFDgOGtd6dY4gfZnWIXrOwiJxRpKS/XjCGDiW3dThhvEnNwSgd0B7K17uwzoJrZgjFoPNUl577S3mrOkPej2qxM33KFhljWlT/SWQ9MbmpgZAQad40N/b3svfrKTHS6b7PQq3n+hNgY8PdTr3PPbohMoUi9oxGGVwuLH0lkgijkWfkuqFsU2L6TIaHBOLWsvGj969dSWYf6Z+dFbXdIZ</vt:lpwstr>
  </property>
  <property fmtid="{D5CDD505-2E9C-101B-9397-08002B2CF9AE}" pid="14" name="x1ye=19">
    <vt:lpwstr>pShyzterfIJHOvJgrREH36OnCcZ0g9ANpSrBv8xFD7mtnRgr0nlRMWGZ6tfZOgyXxKG1d8Wi19q7jFRTWKBxnBdtSN5yRlD7fEnnKq81rdrcLvkIYRc9Tvz+eR9XEht5Euq7yjB1U4PgVSHSIwCwYNgH8Y2LUhW1ggbkf5c02eGkUlRdGtJWUE0r0PIm774eu1Z7X8VGA61/LRHcZGM7p+TwWfNo3QW0IkWZEDAKlPlSdQ9WOIMO4jM+RUBKuW4</vt:lpwstr>
  </property>
  <property fmtid="{D5CDD505-2E9C-101B-9397-08002B2CF9AE}" pid="15" name="x1ye=2">
    <vt:lpwstr>GbWhWDK+2cyiyapzllTwrvjFR0wx6efXi5UTMrGcJBwERvvmaEam8uw6l7dCJivDpTaGpAfHRIoqMiRM1tD4qitRpQYIPSfQc41Yiz99eDoX5b5HDuEq/eAIqf4gY88XOO72xc70mRCZFz0o+XBsjIMzUXvymqSRQ4bwtCde73aIKaS1wE6hXdB9TUtOoV8GW0JlpG0LEr3l0xMJSt+lu+/OiI1bY3fRsAGcd7cq8TNKs5IAzuz10tvyGXv8wj4</vt:lpwstr>
  </property>
  <property fmtid="{D5CDD505-2E9C-101B-9397-08002B2CF9AE}" pid="16" name="x1ye=20">
    <vt:lpwstr>9SJ2GH642wRQs6xXrmZixXYQpzcmgtu1I0fR1dDTlWcyE4j6BZopFLsavvhIl33Kl0GszqIrzv6dOdI6FzQ0A1FXJG8ckyiMraEzxFRufzY8J3be7UzxZLAJH3FLMkbqBy+i+JnU8hYbqk4CHtnNCn7JF7chULGjsWRZXn1VEJLKRAAk3Upa11M5z1BMaXSWe3yV/7wa6p/J3GUcjruxuFQhxAdBBcsXabE/ssQn9FZfEfrcQMjH49U1eualyJT</vt:lpwstr>
  </property>
  <property fmtid="{D5CDD505-2E9C-101B-9397-08002B2CF9AE}" pid="17" name="x1ye=21">
    <vt:lpwstr>F0YFQWYMCfRcx6O/NT6ji+BrsMaPTRlb7ZW4npGGNIpr7nbsMt0DFkZbmGsz33R75gJN0UiJ9JdohQo1PYkcs9k4Ws0P7fToozoF19U+m0q4J8B2gPoOuBy99ATIKO5Tb+D/2KQoXOr0IriOIu/kOTrhk9oYqO2Ey+rUhS7BMXs5yrpC4GW1H47AJDsZLXhJdQDILiKrmCweyDTZzBPiesEr23YzCGX2NC54BC/6qIEVtbDnJYfu+YBuKP4O7Ac</vt:lpwstr>
  </property>
  <property fmtid="{D5CDD505-2E9C-101B-9397-08002B2CF9AE}" pid="18" name="x1ye=22">
    <vt:lpwstr>DAEthiHfXUcZ95bKjuCvJPtwFZBX9Ocim4F4jIhuUu3XALyKk+52FXvZ1GWQdT4ElfYO125zdJci0XM/nkItHsVEglf5FTmETpPTLgEnnRLFH2rUCUS9QmTEMMq/Uc3Hbq3dEuTb9MNui/zf1lXdNQv+HKNQ2NoetXA4O1eMEyaFy0rLPtpvM79TbRDsskevmfg+nen8LWMc4AWQTfJDYN+QeInTBQmkQ4kYCcMRL3YWt5bIbLJCHy4XVTRqX+B</vt:lpwstr>
  </property>
  <property fmtid="{D5CDD505-2E9C-101B-9397-08002B2CF9AE}" pid="19" name="x1ye=23">
    <vt:lpwstr>DCkegpoxEZFJ8QL0CGixipqAFov0vIYMpHuflIBdXZA7tQKKH5kbfjzZ3dmAFjlK+U/ZNNRONaiWmTyr4LaVzSXA4HOR+FWFF9uQUWXl+/gGkIS07pcyrBlJTsk6LiXG2WloDkwWTIoGKneV6YONRfp7BfzWpcYB5ZmZzX/kATvmAWb5pPFiELPwHGbGaLZd8ODxJYGt/w50o39U61PlYDS1f+w1hpb8C3sdshhN5ltEu0d1OauofJgGOZEbFma</vt:lpwstr>
  </property>
  <property fmtid="{D5CDD505-2E9C-101B-9397-08002B2CF9AE}" pid="20" name="x1ye=24">
    <vt:lpwstr>SF5BT5/ufZvh4cKgpJvDduLHF5p4pd2AH2v5QKvQ9d+Btfv21EwjHUdfr8mC/UZXPgaktAjn+FBHvsiu5JMXo1w4Bv1J0kSEPXVu6BmvqZL2BRFwKJW4ifzTMudpTm8eN/X995qSCxBINuBS1XDvzGczpoeBIqqB84JFXsJw4RbnUmC/pZygjpaBTH1OBuonONEI3ZkYfrAA5QlARo4hBliMrHj03aw3IJFeJKv33oBZjq71ks84T/eGRpdvU+P</vt:lpwstr>
  </property>
  <property fmtid="{D5CDD505-2E9C-101B-9397-08002B2CF9AE}" pid="21" name="x1ye=25">
    <vt:lpwstr>WfQ23WlhVICquP7/De4IFKKNdaNDLQan5FQTT8VXshArnGFJEOQ2yy19GGVRu/8gmwT/tQsgYC24OWGmBKWCwgh3j+ItBFyWUGHDfr6TIAUWATOB/DFDdyj+imXdmiKja4d6F2Dfvk0oBg064J6l8lBMAxjJGRDr3ketjbKI5zKMOQuyxsDDNMvhVRf2qTUdAnsF9wRp/wNv4LzuFav18QkPllRCvDArRmYctTexLskaIkTeP4OPcY8oXH2RLuc</vt:lpwstr>
  </property>
  <property fmtid="{D5CDD505-2E9C-101B-9397-08002B2CF9AE}" pid="22" name="x1ye=26">
    <vt:lpwstr>rXnn+ohonKDbzasOo/YEcVeG/bhKM3Vc+M+ndxFloll6PO35iRc0fzodSMTYQN+kYMyW/V3r1ZySpaJnnuHCbyu1m8fuP6ppGZmidvbmFZtvtvEtUW+6bsBRXvCW4ywLjUKTnPTi4VNf5G3ITvCC/4+hp/sx1Lj+nuOODgRTvB1/U3LwAXVkN7gFX/V3zet4FehWdnu6bXE/9eb3Zd+AiIO9Bxj39F0jvMv4e+rH4D6O8RELLtq9O691dGMbU3k</vt:lpwstr>
  </property>
  <property fmtid="{D5CDD505-2E9C-101B-9397-08002B2CF9AE}" pid="23" name="x1ye=27">
    <vt:lpwstr>7vAhLToQBkH019rbg142L3pZ1W43zEMEg0fs99wg9GLUnq2V6kSbW3y6yjy+7rPO7s74ZVfx9nbUGc0vLZeGcvohVKHbAiDbC657PdNLa/5R/sKPl3uvLZC0qIm3J9XK0zvYp0l6rvUcD6c/7XbNS/JtarJlQ9gCGQtKjzxHJqxvEaIZWQSDiiaTQwOaGnm32iCjp+e/avb+eCBOIc0pYaIeWhxgzxKf1/Z1qZ0xR7l3FV9jiyKr4KWV/GZs+6E</vt:lpwstr>
  </property>
  <property fmtid="{D5CDD505-2E9C-101B-9397-08002B2CF9AE}" pid="24" name="x1ye=28">
    <vt:lpwstr>CAzEi4QJk1OfeBmCp9gdJoyz9oOWNVfD0g33Ge8dXS8V+drQXPQUAkXwPk8S2v4mJtwfgY/MlwK6xFZvqZQtv7qvZqXkZny1vTOv+TZNa302QIg7C+5Wlbz3Li3LZf0jbrToZcSdfsKYN0oTMKFYHVHqBtPrJkZLHRkK5IF3kF9mtLDX87TRsif6nbT7i4XqVyu3/sdIRkWFXJ4npg8L1iCBw8mxsM1Oj42lm9M7itrtCnPSfPmDbZOmSB0Z/44</vt:lpwstr>
  </property>
  <property fmtid="{D5CDD505-2E9C-101B-9397-08002B2CF9AE}" pid="25" name="x1ye=29">
    <vt:lpwstr>YVQAwjyzwfHDrGRcNXMbT+k1G/Ibnb77QxMpJ7kEc3BIWbxt19Jcaduqj+bC/j0V5O8mnERbYX7FjBgXcUPOqQzdJdhzXQGrZuaVxw8OVjJB1Ps2Z8DMLVyLmS5GBd4PkNyH7M/5qNsgVH0OFItyO56xU3ZauzpxWv5U8qThRYv1e9VCBX1remcTi6dDd+bwWMKUXThk6pN4FL8g7ac6lSomA7MuCZEnmZBbZAiiITeDRkHkbQVp/Z4Uay82R8c</vt:lpwstr>
  </property>
  <property fmtid="{D5CDD505-2E9C-101B-9397-08002B2CF9AE}" pid="26" name="x1ye=3">
    <vt:lpwstr>T5m1ts3djqQbVJYrv0yzd3r9jME4Bj3Ns2xPNDVRpOd02rnsAfjuWjkxzNLWXCjcfpcmRxLf5ApGnIEg5Ty86B8kSS41aTXZk0C7AQAUlQi1TyhfvvdUudOYriadgwIwuCIi5XqyFHVCdRZ9tYhbzWkGQaDeEYPSG88CWVP3tiSQ4HuNxSAe4W/k8V/dEruVJR6jc5x4fWmz6bG2KUfJ1B0416jZmLvLI7MdKC5RjpK4dMSKlBBq1wkI6y1Szyg</vt:lpwstr>
  </property>
  <property fmtid="{D5CDD505-2E9C-101B-9397-08002B2CF9AE}" pid="27" name="x1ye=30">
    <vt:lpwstr>TwU+CCWbMHc7HQB+wgBPDzBtSL4kED0sn0UhDLWzvf95RLy4zPwur1P9pwyWjeV5A3sFIt5pNoWBQPUiWdLfRd+KdGkMb4Y9zyuq1fVeqSJQ64bngRj2Na5P6WOntIV+h7S/VmnCmmtg5Ri+G5uDa5UjpuKEoJWj4yXHLCewXouV6zmRf2ytJV4k/uXRxqIkSfOpwJB3//9pC8wGV2Rrdhtx7vr95ipR8liYCWIdFmnaEgnBI+acJ9k7iMQo00g</vt:lpwstr>
  </property>
  <property fmtid="{D5CDD505-2E9C-101B-9397-08002B2CF9AE}" pid="28" name="x1ye=31">
    <vt:lpwstr>OjPA4+YoTCIEyH//UYSM8pP5DeSeqY91kncCyHkd+JenTvxzLccyM6S9ZafIaE4+NrCUv50L0tMRTZwyAb2RsZ1aX+98acKiQVVRLUYBF5Rv6k3wRuqFQuk2xhOT1t99MmZx8TADTf7391x0DZK3c4kX5QPKy7TsR6F8qTjqeohv68pFq4e9q/CW0dn4rRk6OmkYtJiabNbF5j+RMVdvdWK4zPeh+lu90BGaZtu2azT4bgJSrH5+q3AiYZyvuH0</vt:lpwstr>
  </property>
  <property fmtid="{D5CDD505-2E9C-101B-9397-08002B2CF9AE}" pid="29" name="x1ye=32">
    <vt:lpwstr>EzPAj1wfBUslJ0uuRuvmqm1JTem4F0os+aHNYc27nMgbQdEr2pE09ffF9WWfrDbJpFroqeseR6qm/jR0R945ypi32/E5yZz3GxtzKMWZAIz9jHHKZ9OvsDuddE+O0Qs5AajBfrSo9bmG58xeAA0kwMv0lFcAbfe4iDMltOynosPJAjRhUU362CrUBth4ExlGGRDunz11N/tnqD3H46pLBawLFkq8MC36I7jWSUnib/EH49JD5eYhlhW/8s6Y9MN</vt:lpwstr>
  </property>
  <property fmtid="{D5CDD505-2E9C-101B-9397-08002B2CF9AE}" pid="30" name="x1ye=33">
    <vt:lpwstr>8/Srv2BJjD1lC0b/kJRs+72vPAMsZIp27Td9tU2zAU3x1uNch+w1Qz/417YYK0pfleIaQf/nSjnKhj1ghJp//X7wAnCvkc4JcD3xw3tsraKunnbTumvCFYjrnLMCWwFeTrJqhMYXxdHz9hzLqmZvxXv1gVr+PXdlQWK9fqs6tzCl6jY+o3y1HnLTueCqcb2aXBjSYs+GrUA8rLYvXN9ppv/GrK2b647lWIyx4s8S6Rv8k9yqsMwUYGw+etTtdRr</vt:lpwstr>
  </property>
  <property fmtid="{D5CDD505-2E9C-101B-9397-08002B2CF9AE}" pid="31" name="x1ye=34">
    <vt:lpwstr>TZQQsujSMyjQGbIT+6YpW5rs9BeYemqqPRx5cMdYOnu7mD0SNYttnCU5I21TeVuymNOLH/ylSpkWDfrF8XaRnMfVIQamMPGUm7AF0Ii5qXdnIo+dlsir9+SyIv7MiyhqgLMTYXT5lWT38DnSEyxizS/SUGEKbBa3+bbvmMvEefr+2JfsOEdW5JGIu02fx9Gp4q0FJa3m78SdRWN8R9vQAlfgA73XuDrK7zMaUPRHVDc4XJKLFNOzVBLybUuWXHg</vt:lpwstr>
  </property>
  <property fmtid="{D5CDD505-2E9C-101B-9397-08002B2CF9AE}" pid="32" name="x1ye=35">
    <vt:lpwstr>FW5DwUxa0nwwEbdSrIlScG/q8F70cLt7biv4ECqeQDpHSnlOSFFAfysbDCpACLsJgxgWQsWK9OKW2qpigUZQYOnDIdLIIJBWopfbMpe+a9/knWoalL7df92E6mKjVOGW1vtzvLrey5tW0w2wIPCA71hsSLgxg7dJ+eysC/CVx4nyP1YqUtfeYw57w6NsPb+wIVtYVJY8b14lkFEj6oKMHG2INIiSuMnnrDeY/GYq+obCvdLi38lSJF2kc9UHbU/</vt:lpwstr>
  </property>
  <property fmtid="{D5CDD505-2E9C-101B-9397-08002B2CF9AE}" pid="33" name="x1ye=36">
    <vt:lpwstr>k9OUKoPlHoFppsw8ORrq94cgAE5Dy3PU4SguNzk8KXZH8kLcvEmspLydvi3TQwqhYvj3kVfLwIgNiLdYvewm8IiyN775EfboBRUgnl+Qcm+kafHgxDFbe93CJ7150lBblJiHBF3VPUjS7MgVD6VWKaD41IsLCklNtx509AoKg9Z0wJl7neOM494P8+OHgv4G3dOjg3DkHwB/mUj4jcEQ+urGAvB3V4H/l6H4wwfI+8O7QsgugDF5e6JUBJ0oYDX</vt:lpwstr>
  </property>
  <property fmtid="{D5CDD505-2E9C-101B-9397-08002B2CF9AE}" pid="34" name="x1ye=37">
    <vt:lpwstr>07cl/AhKj+945qVPLdqgZ7c/w8QgFI3jQ6srAfo0Xk1FL8Bk7SXyLg0kqOhiPNm63TmN23nT58ImwmvAYtx3aOZYNYaORJNYRlGgAhA+6VMxwLcVEpTpPwm+dLblYnkS/Jgpd1qlxu4677YRkR9nKWfvfT9pBTTXLVAVdbHhka9BNWWT0CiC/6SiXqLHpkqTT8Gk35a8bg81pApnLRn2Ugn5YQEjMf87vFE+p7+HtLdX2Wyziq6ldh2tjiUis7v</vt:lpwstr>
  </property>
  <property fmtid="{D5CDD505-2E9C-101B-9397-08002B2CF9AE}" pid="35" name="x1ye=38">
    <vt:lpwstr>F0C3GXNfWvG7o+vpJEr75VyqXz87ptyrFXtaZUr9Ss8f/Xvq2gIRJTnvZ1WlOLQ+Dp8vUrXpVi5203WgRgkBePUVpFWpzUNb4yj1z3AxiEQYW8b/s3lNbA1EucJUcmksiZpbCk0qCwjXatRHO0NAjvZbzP1liCwtVqC10A4t4Y+ntm+IXyevIv5gdgCEsRGfSjwRZ7n+oILURTYPdv6mUhKX2uqzCQsRah0CVoGUP3A2C2iaTJ0VAJW2iQI0qLj</vt:lpwstr>
  </property>
  <property fmtid="{D5CDD505-2E9C-101B-9397-08002B2CF9AE}" pid="36" name="x1ye=39">
    <vt:lpwstr>cL8XFQRDOBwD4RfQnfot39gNxb3nybD/YonwoWEbaDpEfMKL1p9r/v+UfI6HUyGRtYv0eBh0f6C2ooOS2dSosCzSKxTAmPLjLbPVK8pyNnlCHJSIrIfwGTpu5tw61URPwruK9fq9XxR2inlfKI05YV3Lo9vH51dMu5tYDAIFN7QGhE2RnqX3qwBGPmhC1dwtDDO2pgnEyB1hoRpi7uYb7zaetnUyDMTmGxQt/yuUx//wR4cq5CRCfAk/ToRSW15</vt:lpwstr>
  </property>
  <property fmtid="{D5CDD505-2E9C-101B-9397-08002B2CF9AE}" pid="37" name="x1ye=4">
    <vt:lpwstr>aXSsuHCAm4VklDPKP9HIsQPG+jyiiic2EoN4z/3qqa4pK5ezMKlk3Wgc4MxiplaxjD/m2nDCWE7PvuwSgQhCXMqDuF6p/aZ/gCJ3OqJRufJz7p5z5Z2ny/5o/JwsFsr/VlQSSnpCDyKAbLP0LZIa2L+bJLg/MET/5t1+LJZAwUzm1oYPuSNKTbpIFZegcd79e/wHvZTlNNEM8AXuG16nTvGfRCqhDC8P1Y41YCB8iuC2MhRaKrRY3DdmOkWIvQC</vt:lpwstr>
  </property>
  <property fmtid="{D5CDD505-2E9C-101B-9397-08002B2CF9AE}" pid="38" name="x1ye=40">
    <vt:lpwstr>wCv0EghCWWAoj0bWzVABUoHtF63O8Fn+SAhv+BMU8/bOFY7p1oHIJpLfsiIlBMfLFftNwIcJPdZbdoWxb1LisBivyCK8oEyyv6A0XDyBEHPUXrJ1LgvTU0OD8NyTaj0/dX7oOiinr+Vo1PTcQD/JrBkU3ASVf3/pzzi4e1ne9muEKzx2u5BMwZO89Q3L5nFAil69Ue260gnIGtZIOglYfGWkJ3JO/CkNsYyoGNy9ifDnc9SJQVDVCgSnNCUhhHg</vt:lpwstr>
  </property>
  <property fmtid="{D5CDD505-2E9C-101B-9397-08002B2CF9AE}" pid="39" name="x1ye=41">
    <vt:lpwstr>GqUdts5r+vP4f9pMojc0I3qf+PN7vWh1QnBz8QqrVhnarentcSo+QL+SVdkMzwTKHtKEA432jhJGjH+G6WxZqzBziODKDWYQ2sjnoeJ57jYkq/3i8BxHNcwFtieHl5jyg8M/HCopS/hnPzh13HdE8+2tA085F9rzHPlOD8+BWiiSg8uq6MZLE6/Yf8K9IFS5qLTpu/3aJDzFVUZWmBTy+RYD3x6cED3kyNV8c5aXCJq6CcSU3F5Z6VM/41b2bbA</vt:lpwstr>
  </property>
  <property fmtid="{D5CDD505-2E9C-101B-9397-08002B2CF9AE}" pid="40" name="x1ye=42">
    <vt:lpwstr>NgMmIJMycvmr2o0a7SzWo3NAmlwaBvfpbun+Eh118dxATb889Fk/FfNL+BWnujBP7J1euBtqOp3kGZlD2LCvQ7tQHGIZlxgpRvHDxuvyLoJBWRvWT8+Xg8FvwUezhUgHIw52cF4mzODFts5gHAFMedSM+sB3Vl1x/KSUhNwh0P6Ko0cagkJ1BfRJeVOsyVeiArEDQxc3exYlHCl+AnYe9CI6efPaYPZZjk/I64GSdMOWb5rPPqzlYGwnoXkbhXi</vt:lpwstr>
  </property>
  <property fmtid="{D5CDD505-2E9C-101B-9397-08002B2CF9AE}" pid="41" name="x1ye=43">
    <vt:lpwstr>b+r5VHq/8F/dP2jzuXhEkJVs23+emtm9poiBttGLKk3Y9no5yD8A7TGAcS5idQ/h5UiU9nKX90nbF70YmpmADHtx6L8rF0lRRvJEVnALMTv/jBzlrivSk1QKRhQ9BzQjSn0/tdyP8UV8/IKQT675KmOScXzuG79NIigyU7bQCm47jyhLurNwIlysTiT5Y2krX63AADyzc8xTx2bkOQmhRN3FE5KgvL8/yeGA1wPaUOTL5zc26v4uxVpHn4JAJk4</vt:lpwstr>
  </property>
  <property fmtid="{D5CDD505-2E9C-101B-9397-08002B2CF9AE}" pid="42" name="x1ye=44">
    <vt:lpwstr>hUt6zEZGoI9O3W9KgG8YNmFILzNCa1LEDclIp+xEreEOVVg0SJP/il5/71FF9CEzYzhxFUNdhoPXWo/MRn5YyTrdBx/7zUL0FOJf08ghjqSuuOVSMivY4fOFl8BTc+InSVBmiUcgGjzM+p+s8pRAE4W7hNn+5YFdlcYkyHiRahfbYXnFuRyhopqzWpa+Ou0p6yIB0nEHrKWyTYOJqPcJf+IksQ39NuAlkirzqESbQ8ZTDVvUyE1zTSFcJpyhsYU</vt:lpwstr>
  </property>
  <property fmtid="{D5CDD505-2E9C-101B-9397-08002B2CF9AE}" pid="43" name="x1ye=45">
    <vt:lpwstr>TxvTl/2keCvuNzIeuueY/jb7rhbtyEEC/RyL/TXhtvwHzhyTH23w+amwgpJm0RXKk/mvnQlxqpEIiyqVD98sW3fuMbMdldR/QZbrUN62Q6u5ZSfPvefmTIISF3Ft/Z9NCI8WaqcLc9HGpVWoHpI+NX7thaseeetWG7BjpZKgt1fRd9JbHx1k0x/Ryf+YxFYslx/evZjVU0PCZWwC39KJNB1ygOefqcA3bLKpcgcRfctjx0iKj6yVTGcwVgm8oKW</vt:lpwstr>
  </property>
  <property fmtid="{D5CDD505-2E9C-101B-9397-08002B2CF9AE}" pid="44" name="x1ye=46">
    <vt:lpwstr>EbP/quREsJz7cquXdUdTltyENuJmCrhei/PdWK3vBKygsIUzrlS0pH5tPetrL4PUe8o3nG/LeoaBbGiyjH4N9zb26X8NGQ31/2TesC1Rx6RzzrdQf4wHT+JxlzVU7aakzJsL1WH/BdUJs3bKDK3jxtKHFWBXNG6+UYi9UcswHNX2CYXw+M/47+Gx71D784v4l+Qh/gXF3plSo9gMDdygaI3b315c2etYF+kS4xNGCTkXnI7aHmKJvL6oRelIRGO</vt:lpwstr>
  </property>
  <property fmtid="{D5CDD505-2E9C-101B-9397-08002B2CF9AE}" pid="45" name="x1ye=47">
    <vt:lpwstr>DHToSTNH2Oz9+lMTlktGfRRXqMRbvK/5LNlr3e8TSMU8pkVQLT3AXamYPIZlvo2TaL2VuH/NsTbz2CxxKq1z+S7o+wKTAT2w/6Mreh9vIKzdR7naMr62e/OXGShefpbQe6iLqc9h4LwQ1VGLt3NQXt78xpIUhgzPwhU6dMYzJVFOkUJQ7uyNhan0UO7gRwPyf5W+C57EXOMLHWyLdwvmobf8mDUanmAwJLG6TtXBMjOZxWAo8TW2zLHZKABuTRo</vt:lpwstr>
  </property>
  <property fmtid="{D5CDD505-2E9C-101B-9397-08002B2CF9AE}" pid="46" name="x1ye=48">
    <vt:lpwstr>d2T8jG5govMWgPuOgqk7FJB2N0cP6yF/u0icBFFKC8Jtp8MbhAN2glQXLWf5/qbXZbDBA+XGKLPgSoS4JvuajhlRecdPlwdsJkv1p0vY5Cip9PkLfmWxd7o1NdcBWr2vSADoxT9+bWEosRo8OOmVTpVg0l7akd07uAI/Aw/iNVQqVor3zUfda0HfCuJyL3E4l/5KEjqxHaoz7mxLeH3cbHUC4/f/v5oqtaifmPzFWdEiNEbOZVq8pzwgbfeJXEO</vt:lpwstr>
  </property>
  <property fmtid="{D5CDD505-2E9C-101B-9397-08002B2CF9AE}" pid="47" name="x1ye=49">
    <vt:lpwstr>hxUpx1ss31aBeHen0FgoLug5r4oSNvUn4jxIHA/ypbKozE77kuVJTEbbDEG+5qmHXPUo/Rj4ddsHcf4e22DCXVGJFT8u39fAeo+fNDTMaFttplyr6t/WPaVf13YQQYISmVwQ5JFvTCIfb2vd+QzuHc1tGUp3znxWVlp12YLEBgmF7EHrHoWR6+yfSatdM0aftBArosVUn5IUHOdZXUW6IyNYk5Uh0n6oQWQbA3be/kgCOd/PIfccgidURb0Rrpx</vt:lpwstr>
  </property>
  <property fmtid="{D5CDD505-2E9C-101B-9397-08002B2CF9AE}" pid="48" name="x1ye=5">
    <vt:lpwstr>hc3TxLon6X44up+yNB/fIErNiZYlFa+WnMmHw0zO9r1HhFQgWAzLas66rbQjbGWVZ0/ICloHyKDuF8tbJFut/1yG3nV69o9BqKeCI996/pa/q3kjEyuJcRLvCu3WEWGuJwvzjsbXl91BsAsc8HypCKvydfUxQo7mAltT/4/+y59aI34mAe99W8dtwiMzbIX0rhHxK56/uGaF3MgEt5gP5ec8RptFwAWKVzBCed+dQL8j+2/3bb+f6TECEt1StJ0</vt:lpwstr>
  </property>
  <property fmtid="{D5CDD505-2E9C-101B-9397-08002B2CF9AE}" pid="49" name="x1ye=50">
    <vt:lpwstr>6TOsiVopz+zgT2TgItOl8de2Pt/V/Byl54JT/+uPUKhc9aHcWUcNE/XBEVN49xwBBNoNUxURAmfRl+Ha0C7M5ieNgM4NWBQM53Je4EcubEytfqhTiT/FfU9H0psENhxVDQ2gqiW5/nlaQDfgn5roUIqLFJ/yRIvPmcE9be1LkiWPfCgDVChyP2UuA/Vtej9ax7Z25nT/wyhN9/IpeW1YEEIcaASuKgHsMrtLnfftz16K41fq/+DU3tZ7/GLssQT</vt:lpwstr>
  </property>
  <property fmtid="{D5CDD505-2E9C-101B-9397-08002B2CF9AE}" pid="50" name="x1ye=51">
    <vt:lpwstr>v4KarzrC6/IqOTxSNSByxq0JPfhMl90TTDncvAMP/PM+3WuLX7xmJVuXbftDYDJ+peoKAsjFTFi9E5gd7MDCK+lSQXrvm/Fi/RYTqDS64Aeu3ftR4odVXQ7JgB1wxmd/t05EgsAIQXmzSMmeiJmtKl4Exw9U87eQRGry861DuMlxp0pWT4+UQiMKykUafMkvHL4AWupYgRA1ubOf7LCIU95yM+NMpVe2IMOUTHVDuO+Y8HXTHvi6tky5pWgzwLu</vt:lpwstr>
  </property>
  <property fmtid="{D5CDD505-2E9C-101B-9397-08002B2CF9AE}" pid="51" name="x1ye=52">
    <vt:lpwstr>1NbKvOPR1fFmpXu/zJnorze0tzIFzA04wIeZFofmY69wDMhSPI0Rw2HxVuBU9+TVQGGSWeeIdaeqofk5IZGKY5Dz1EUQrM64p/EuB1IQVlxJyrmLAw7XeN1Rmquaf/QK3DFUAm1vkdDIj8Gwu14uN8TiG3ozmrSgqN/Hhw8PvFXwtF1M0d2SQqclv9NteHjZMikuNA15haoYMd2HT1cAcG7tAE638rzADaE1tPZo+z/6dOd6PpcLWlfij6KZHof</vt:lpwstr>
  </property>
  <property fmtid="{D5CDD505-2E9C-101B-9397-08002B2CF9AE}" pid="52" name="x1ye=53">
    <vt:lpwstr>ibLpejbiFHO4vD0GWF1lJF5U0pde5y5Ok0htBx/eYMEOoeniE1ByDsHa03MQZSy/Nrn57FYf44T34fJKMJttJ98PfexyxoI7G5giSMIAZUPCU4HlLxxIdGza/4ZZKbLlyBpm0vpRLLAcvgk7qLFAeMzgRhfZF5OT8SE26SY6ELU+gP5eRVjbpIIWiFhLhsjrFKHqY0vSWxDPuUA52Gdjrhm0z88wbOg+zvQKLudoSgGayR9CSk6oJL+caE4mhKP</vt:lpwstr>
  </property>
  <property fmtid="{D5CDD505-2E9C-101B-9397-08002B2CF9AE}" pid="53" name="x1ye=54">
    <vt:lpwstr>2vcrJa1kT/T5I/kOPWsgW9aS8Wx79x8aHmYrHpCfAg+6OW1opT1FXx3ywB7o2nBvfxUdwGBW3LA463sb/H7C+tBqFx77fwV54A7goy4azM5ATEjq5CiC39rf7fxKzEMOBZHhq2dX88HBfaegmEGOedDUA4fgvYSMga0P5qNKhjx/gskNOaPz7WImPSxnAkHVA9iiPrKJ9S0W2oo0OEvLaM9em6pFd23AhFcIpAtrd/EiHXoM/tcI1qYAYfNidg+</vt:lpwstr>
  </property>
  <property fmtid="{D5CDD505-2E9C-101B-9397-08002B2CF9AE}" pid="54" name="x1ye=55">
    <vt:lpwstr>sN1KHwt3SX/0v40K5GjYlTXDf9AOuePPp7LYe/5TnQods2F4ZtinSObVyFfZbPgNgLTy6FzWsK05ykydOLTiU2lZo7MkiJpB1nbzEzGeTj2FLeClD6NQQO/DZcTdjUOk8I9oYsHpGc4Ft/XXz8kqnw34Ltv9L8BuCMhXiFx0mHsJkq+PDxmMccjoRiHL+AlTACoCY25rzCQf7nnc/ZpHp/VY0q5sBP2CrQKOtzPdFXy4r2EVby0HCCwjUp9v4pK</vt:lpwstr>
  </property>
  <property fmtid="{D5CDD505-2E9C-101B-9397-08002B2CF9AE}" pid="55" name="x1ye=56">
    <vt:lpwstr>YIbuqgiHkEzMsD6kaiFLqmREfi8+XIPC9u2s3a7A2bVk184/VP4Dgrh5rynvnPqwQOXZhjFhqSew/obSVBIDZ6NcOvqZhVnJgNtRtZBvbyUtLgvk71fA6l+zJSavDtn29ysN1n+JgY5kXZVvqfHGyAXPnI1UCD0c5tOdaOVnM5yu+SsfyyyxnPGu/KG27nhNhz+9VRTV+5+Edbz8oUGnoPxgnGrO/OsY7oNXLRCPIFIP9N/d1KUT/oGhlw08k+n</vt:lpwstr>
  </property>
  <property fmtid="{D5CDD505-2E9C-101B-9397-08002B2CF9AE}" pid="56" name="x1ye=57">
    <vt:lpwstr>3+0A7qfqC8LQ3yzWW2iDeZH4hT1nPDm/2DBEd86sGRkmh/ByK1E0O6mFwAuenCTXS00VjkPxb9oB94EksZwpgMuu0xY8XKkLbmQzvOlXbiiTBLMiNJ/GNz0zStAcP+EW5a+vq5ZvuJNMHnzRP4iE6fx6rYNBlsyusx9CJ8nA0dd/XCpvmXyG8mKGXrCWYjYT6Ay62xrqW5fbAAuDvmshZ7/qK/DhhuHziT30Yhs5Ht4k0IlwqIbLiAZVSWJB6mC</vt:lpwstr>
  </property>
  <property fmtid="{D5CDD505-2E9C-101B-9397-08002B2CF9AE}" pid="57" name="x1ye=58">
    <vt:lpwstr>vGXU3Jbr3za5hkpmoB1tSZ/ZTvlCh1jUSkgIxWj4oE4soUXv2U0f5EpfHV1qK3ZdkaFf7d1HDKkTJdVeaj8CLXR+5Gwkvrf82f3mc//Ogzkqnsn/nXa3UedTjzRdCtZbguT5kmLNV0woZJGLkhoUngkpFmNtrxt9Dy+LfFKyiMBrkDxmBTVFl2P+hBo8z4Ns9/K/yP6S+pySpuBz9YyBao0Vc3jbPsvdRJ3A+Tsc8s7ZKYjef1t9l/T6jDi5F/0</vt:lpwstr>
  </property>
  <property fmtid="{D5CDD505-2E9C-101B-9397-08002B2CF9AE}" pid="58" name="x1ye=59">
    <vt:lpwstr>an/LaUc942b/2YZv/FdJ9fwmtEEFHIeUm5Bn9xT7ievaUUQDNNRsnbgsAbPwY9ouvQ0IVPRjFERYD+vKyTnBXviSa0z1wG5+PstFYgoM77OGJkCcffro0e8LQ3sOgZrVYwDcdZIJyAfbYkKfg4UokstrTijbpP+yvp9yZ1fRAlUJ/qJl8V7EMEhV/PxabScBy5iX9XvczhVyxjOxLqyadxtXF2M7px3zkPskEUgosXEBb4CtCdbNr7QQKRgYUR+</vt:lpwstr>
  </property>
  <property fmtid="{D5CDD505-2E9C-101B-9397-08002B2CF9AE}" pid="59" name="x1ye=6">
    <vt:lpwstr>yKm1bAuFuEN+aeb43V+D1Qdrq5z97pjB7yA4kREpYmy+2WruN/NKhuO7spTxdb6UY5Sr2kO6OS2CToCPiQD2DYKUYhNxu1Ybqw2AnYGYs03U+0W7iTcA2vIJoFamJi3TX545pJ/p4efVpUdexHBimBt/yIfTK01tduuozX61uzV2nf+CaMyGUZcS5IH7sLxBclYMOx8aVAyC4GofgVPfjypoF0yqNVj17JxSTHPC+cZikpqucJlvreyhMt5eUQI</vt:lpwstr>
  </property>
  <property fmtid="{D5CDD505-2E9C-101B-9397-08002B2CF9AE}" pid="60" name="x1ye=60">
    <vt:lpwstr>sl07iu/gFM+ZZ9fCDlP4DRIIgICqbA94ghYPcv5hGp7qP1W6+h9cxtrPCAEUlGwNYtn3Fv4CSjTljbJJnDmaK3bJBDy8WzJcZ3WunxneT7ExonxxXPMSB1AqWjBGwT9Xt+MooDsAAA==</vt:lpwstr>
  </property>
  <property fmtid="{D5CDD505-2E9C-101B-9397-08002B2CF9AE}" pid="61" name="x1ye=7">
    <vt:lpwstr>PDbR5GhZaEsFAD+bT/gy64RwkuJjeRf+CyHdU5O7DgrxyCAdVWTweIvxhY/FmKPmUO0QezueJVF1qj+MlBvZI8MAbVnZ3nmZUfooj9NU2ADin8B9caKq8KcnFSmQH27RPwGO8+/22iRikLBu9ujK6kDt1n7+D5+Te9nJ6XMTx4RMBfcF8uEDMwXXIxRv49HZx2J62/srNSWAqL/Ew6OioRVlq1O5h5Y1spydveX1Bslk2Qd4QB28KvRz/FEaUUf</vt:lpwstr>
  </property>
  <property fmtid="{D5CDD505-2E9C-101B-9397-08002B2CF9AE}" pid="62" name="x1ye=8">
    <vt:lpwstr>YAbGv1/gN0u3BwIEkP15ioSMGcvgO4i7pUXJ0Ae3wDB8yfxm7hqgu9HdQhfxquKhlr7JHExyWBsa4m1eGWR2WPoTkaH7e26Bmh+DJOTDhiknpOU0cn0Bk1FZGCxLZvVx93NaeHUzaYjdOZz2dCu7v4Y6prof3cbzOoKaVyBZuxtqPeBFLrR6nFVUQJZ/zSJHDS5JycxyjHBQLREPRexMONKonTSs0ns9BWW+vRx9zEhh6K7j+uwh7zVQN/Om6NW</vt:lpwstr>
  </property>
  <property fmtid="{D5CDD505-2E9C-101B-9397-08002B2CF9AE}" pid="63" name="x1ye=9">
    <vt:lpwstr>6sVaWuIz2xC6T2NyIoGjxQVT8FtqfwSrElq1iYMp7P3cmhVr6wKKjFk4Leh3UKUfNCd/piTAqw2nxhBOeFG9U7gBzd2Tv6rk9TPWI3kckuiKDZHPKydiPAlG3zm0zzPAGDpi0P1UMYVihH/j8M0RHeqYeQO3Vom4BcOVUDHdMGlUYU5VvoAJi9Po3EkeaaqyQtnhA/HPBP22gcD17gTsN9BAjxR/m3hY4kaJCA1j5tAXohKztYk7O3LyXPCs2eL</vt:lpwstr>
  </property>
</Properties>
</file>